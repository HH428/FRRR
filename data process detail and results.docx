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73380" w14:textId="77777777" w:rsidR="001B692A" w:rsidRPr="00A10305" w:rsidRDefault="001B692A">
      <w:pPr>
        <w:rPr>
          <w:b/>
        </w:rPr>
      </w:pPr>
      <w:r w:rsidRPr="00A10305">
        <w:rPr>
          <w:rFonts w:hint="eastAsia"/>
          <w:b/>
        </w:rPr>
        <w:t>Ge</w:t>
      </w:r>
      <w:r w:rsidRPr="00A10305">
        <w:rPr>
          <w:b/>
        </w:rPr>
        <w:t>tting the solar, wind, and load data with the following criteria are hard:</w:t>
      </w:r>
    </w:p>
    <w:p w14:paraId="01EF908B" w14:textId="77777777" w:rsidR="001B692A" w:rsidRDefault="001B692A" w:rsidP="001B6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ame </w:t>
      </w:r>
      <w:r w:rsidR="00CD7548">
        <w:t xml:space="preserve">large </w:t>
      </w:r>
      <w:r>
        <w:t>area, for example CA</w:t>
      </w:r>
    </w:p>
    <w:p w14:paraId="5E88CC35" w14:textId="77777777" w:rsidR="001B692A" w:rsidRDefault="001B692A" w:rsidP="001B692A">
      <w:pPr>
        <w:pStyle w:val="a3"/>
        <w:numPr>
          <w:ilvl w:val="0"/>
          <w:numId w:val="1"/>
        </w:numPr>
        <w:ind w:firstLineChars="0"/>
      </w:pPr>
      <w:r>
        <w:t>Same time</w:t>
      </w:r>
      <w:r w:rsidR="00CD7548">
        <w:t xml:space="preserve"> period</w:t>
      </w:r>
    </w:p>
    <w:p w14:paraId="410EF170" w14:textId="77777777" w:rsidR="001B692A" w:rsidRDefault="00CD7548" w:rsidP="001B692A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ith </w:t>
      </w:r>
      <w:r>
        <w:t>5 min time interval</w:t>
      </w:r>
    </w:p>
    <w:p w14:paraId="75511A8B" w14:textId="77777777" w:rsidR="00CD7548" w:rsidRDefault="00CD7548" w:rsidP="00CD7548"/>
    <w:p w14:paraId="437443ED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The</w:t>
      </w:r>
      <w:r w:rsidR="00C852F8" w:rsidRPr="00A10305">
        <w:rPr>
          <w:rFonts w:hint="eastAsia"/>
          <w:b/>
        </w:rPr>
        <w:t xml:space="preserve"> fact</w:t>
      </w:r>
      <w:r w:rsidRPr="00A10305">
        <w:rPr>
          <w:rFonts w:hint="eastAsia"/>
          <w:b/>
        </w:rPr>
        <w:t>s are:</w:t>
      </w:r>
    </w:p>
    <w:p w14:paraId="5E5EB7A2" w14:textId="77777777" w:rsidR="00CD7548" w:rsidRDefault="00CD7548" w:rsidP="00C852F8">
      <w:pPr>
        <w:pStyle w:val="a3"/>
        <w:numPr>
          <w:ilvl w:val="0"/>
          <w:numId w:val="1"/>
        </w:numPr>
        <w:ind w:firstLineChars="0"/>
      </w:pPr>
      <w:r>
        <w:t>Solar data wit</w:t>
      </w:r>
      <w:r w:rsidR="00C852F8">
        <w:t>h 5min time interval of year 200</w:t>
      </w:r>
      <w:r>
        <w:t>6 is available for entire CA</w:t>
      </w:r>
    </w:p>
    <w:p w14:paraId="72B7A833" w14:textId="77777777" w:rsidR="00CD7548" w:rsidRDefault="00CD7548" w:rsidP="00C852F8">
      <w:pPr>
        <w:pStyle w:val="a3"/>
        <w:numPr>
          <w:ilvl w:val="0"/>
          <w:numId w:val="1"/>
        </w:numPr>
        <w:ind w:firstLineChars="0"/>
      </w:pPr>
      <w:r>
        <w:t xml:space="preserve">Wind data with 10min </w:t>
      </w:r>
      <w:r w:rsidR="00C852F8">
        <w:t>time interval of year 2004 – 2006 is available, however, the original data set is not available download. Some API is still available but has download file limitation, thus only small area data can be download.</w:t>
      </w:r>
    </w:p>
    <w:p w14:paraId="0ABCB161" w14:textId="77777777" w:rsidR="00C852F8" w:rsidRDefault="00C852F8" w:rsidP="00C852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Hist</w:t>
      </w:r>
      <w:r>
        <w:t>o</w:t>
      </w:r>
      <w:r>
        <w:rPr>
          <w:rFonts w:hint="eastAsia"/>
        </w:rPr>
        <w:t>rical</w:t>
      </w:r>
      <w:r>
        <w:t xml:space="preserve"> data is not available tracing back to 2006.</w:t>
      </w:r>
    </w:p>
    <w:p w14:paraId="03ED8BAB" w14:textId="77777777" w:rsidR="00CD7548" w:rsidRDefault="00C852F8" w:rsidP="00C852F8">
      <w:r>
        <w:rPr>
          <w:rFonts w:hint="eastAsia"/>
        </w:rPr>
        <w:t xml:space="preserve"> </w:t>
      </w:r>
    </w:p>
    <w:p w14:paraId="4B13BFCA" w14:textId="77777777" w:rsidR="00CD7548" w:rsidRPr="00A10305" w:rsidRDefault="00CD7548" w:rsidP="00CD7548">
      <w:pPr>
        <w:rPr>
          <w:b/>
        </w:rPr>
      </w:pPr>
      <w:r w:rsidRPr="00A10305">
        <w:rPr>
          <w:rFonts w:hint="eastAsia"/>
          <w:b/>
        </w:rPr>
        <w:t>H</w:t>
      </w:r>
      <w:r w:rsidR="00C852F8" w:rsidRPr="00A10305">
        <w:rPr>
          <w:rFonts w:hint="eastAsia"/>
          <w:b/>
        </w:rPr>
        <w:t>owever, here are some solution that we can ap</w:t>
      </w:r>
      <w:r w:rsidR="00C852F8" w:rsidRPr="00A10305">
        <w:rPr>
          <w:b/>
        </w:rPr>
        <w:t>ply to temporarily solve the problem</w:t>
      </w:r>
      <w:r w:rsidR="00A10305" w:rsidRPr="00A10305">
        <w:rPr>
          <w:rFonts w:hint="eastAsia"/>
          <w:b/>
        </w:rPr>
        <w:t>s:</w:t>
      </w:r>
    </w:p>
    <w:p w14:paraId="4FB189B7" w14:textId="77777777"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 the certain small area in CA a</w:t>
      </w:r>
      <w:r>
        <w:t>s the targeted area for both wind and solar in 2006</w:t>
      </w:r>
    </w:p>
    <w:p w14:paraId="68FD0972" w14:textId="77777777"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t xml:space="preserve">Use </w:t>
      </w:r>
      <w:r w:rsidRPr="00A10305">
        <w:rPr>
          <w:rFonts w:hint="eastAsia"/>
        </w:rPr>
        <w:t>interpolation</w:t>
      </w:r>
      <w:r>
        <w:t xml:space="preserve"> algorithm to convert 10min to 5min wind data</w:t>
      </w:r>
    </w:p>
    <w:p w14:paraId="4E603DB2" w14:textId="77777777"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t>Scale both wind and solar up based on the CA’s renewable portfolio of recent years.</w:t>
      </w:r>
    </w:p>
    <w:p w14:paraId="5D2BA2FD" w14:textId="77777777" w:rsidR="00A10305" w:rsidRDefault="00A10305" w:rsidP="00A103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And </w:t>
      </w:r>
      <w:r>
        <w:t>perform the analysis with the load in recent years.</w:t>
      </w:r>
    </w:p>
    <w:p w14:paraId="6E18AF21" w14:textId="77777777" w:rsidR="00CD7548" w:rsidRDefault="00CD7548" w:rsidP="00CD7548"/>
    <w:p w14:paraId="4403826B" w14:textId="77777777" w:rsidR="00A10305" w:rsidRPr="00A10305" w:rsidRDefault="00A10305" w:rsidP="00CD7548">
      <w:pPr>
        <w:rPr>
          <w:b/>
        </w:rPr>
      </w:pPr>
      <w:r w:rsidRPr="00A10305">
        <w:rPr>
          <w:b/>
        </w:rPr>
        <w:t xml:space="preserve">The </w:t>
      </w:r>
      <w:r w:rsidRPr="00A10305">
        <w:rPr>
          <w:rFonts w:hint="eastAsia"/>
          <w:b/>
        </w:rPr>
        <w:t>process</w:t>
      </w:r>
    </w:p>
    <w:p w14:paraId="55AF1F68" w14:textId="77777777" w:rsidR="00CD7548" w:rsidRDefault="0084540B" w:rsidP="00CD7548">
      <w:r>
        <w:t xml:space="preserve">For the wind power, I </w:t>
      </w:r>
      <w:r w:rsidR="00A10305">
        <w:rPr>
          <w:rFonts w:hint="eastAsia"/>
        </w:rPr>
        <w:t>select</w:t>
      </w:r>
      <w:r>
        <w:t>ed</w:t>
      </w:r>
      <w:r w:rsidR="00A10305">
        <w:rPr>
          <w:rFonts w:hint="eastAsia"/>
        </w:rPr>
        <w:t xml:space="preserve"> </w:t>
      </w:r>
      <w:r w:rsidR="00A10305">
        <w:t xml:space="preserve">a small </w:t>
      </w:r>
      <w:r w:rsidR="00A10305">
        <w:rPr>
          <w:rFonts w:hint="eastAsia"/>
        </w:rPr>
        <w:t>area in CA</w:t>
      </w:r>
      <w:r w:rsidR="00A10305">
        <w:t xml:space="preserve"> first</w:t>
      </w:r>
      <w:r w:rsidR="00A10305">
        <w:rPr>
          <w:rFonts w:hint="eastAsia"/>
        </w:rPr>
        <w:t>, according the wind data API limitation, I choose the</w:t>
      </w:r>
      <w:r w:rsidR="00A10305">
        <w:t xml:space="preserve"> are</w:t>
      </w:r>
      <w:r>
        <w:t>a</w:t>
      </w:r>
      <w:r w:rsidR="00A10305">
        <w:t xml:space="preserve"> south to Redding, </w:t>
      </w:r>
      <w:r>
        <w:t>north to Red Bluff</w:t>
      </w:r>
      <w:r>
        <w:rPr>
          <w:rFonts w:hint="eastAsia"/>
        </w:rPr>
        <w:t>, west to red B</w:t>
      </w:r>
      <w:r>
        <w:t>luff.</w:t>
      </w:r>
    </w:p>
    <w:p w14:paraId="3A54BF22" w14:textId="77777777" w:rsidR="001B692A" w:rsidRDefault="008454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BBF13" wp14:editId="7D7DF153">
                <wp:simplePos x="0" y="0"/>
                <wp:positionH relativeFrom="column">
                  <wp:posOffset>230707</wp:posOffset>
                </wp:positionH>
                <wp:positionV relativeFrom="paragraph">
                  <wp:posOffset>744372</wp:posOffset>
                </wp:positionV>
                <wp:extent cx="4837471" cy="1234039"/>
                <wp:effectExtent l="0" t="0" r="2032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71" cy="12340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8316FF3" id="矩形 2" o:spid="_x0000_s1026" style="position:absolute;left:0;text-align:left;margin-left:18.15pt;margin-top:58.6pt;width:380.9pt;height:9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" filled="f" strokecolor="red" strokeweight="1pt">
                <v:stroke dashstyle="dash"/>
              </v:rect>
            </w:pict>
          </mc:Fallback>
        </mc:AlternateContent>
      </w:r>
      <w:r w:rsidR="00A10305" w:rsidRPr="00A10305">
        <w:rPr>
          <w:noProof/>
        </w:rPr>
        <w:drawing>
          <wp:inline distT="0" distB="0" distL="0" distR="0" wp14:anchorId="639FEA8C" wp14:editId="08F5F546">
            <wp:extent cx="5274310" cy="2231484"/>
            <wp:effectExtent l="0" t="0" r="2540" b="0"/>
            <wp:docPr id="1" name="图片 1" descr="C:\Users\qrhu\AppData\Local\Temp\1507085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08595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59D6" w14:textId="77777777" w:rsidR="0084540B" w:rsidRDefault="0084540B">
      <w:r>
        <w:t>W</w:t>
      </w:r>
      <w:r>
        <w:rPr>
          <w:rFonts w:hint="eastAsia"/>
        </w:rPr>
        <w:t xml:space="preserve">ind </w:t>
      </w:r>
      <w:r>
        <w:t xml:space="preserve">data link: </w:t>
      </w:r>
      <w:hyperlink r:id="rId7" w:history="1">
        <w:r w:rsidRPr="0077236D">
          <w:rPr>
            <w:rStyle w:val="a4"/>
          </w:rPr>
          <w:t>https://maps.nrel.gov/wind-prospector</w:t>
        </w:r>
      </w:hyperlink>
    </w:p>
    <w:p w14:paraId="79C44274" w14:textId="77777777" w:rsidR="0084540B" w:rsidRDefault="0084540B"/>
    <w:p w14:paraId="79364290" w14:textId="77777777" w:rsidR="0084540B" w:rsidRDefault="0084540B">
      <w:r>
        <w:rPr>
          <w:rFonts w:hint="eastAsia"/>
        </w:rPr>
        <w:t>For s</w:t>
      </w:r>
      <w:r>
        <w:t>olar power, I select the similar area.</w:t>
      </w:r>
    </w:p>
    <w:p w14:paraId="31A49A34" w14:textId="77777777" w:rsidR="0084540B" w:rsidRDefault="0084540B">
      <w:r>
        <w:t xml:space="preserve">Redding, CA </w:t>
      </w:r>
      <w:r>
        <w:sym w:font="Wingdings" w:char="F0E0"/>
      </w:r>
      <w:r>
        <w:t xml:space="preserve"> (40.606730, - 122.379555)</w:t>
      </w:r>
    </w:p>
    <w:p w14:paraId="12BC9B87" w14:textId="77777777" w:rsidR="0084540B" w:rsidRDefault="0084540B">
      <w:r>
        <w:t xml:space="preserve">Red Bluff, CA </w:t>
      </w:r>
      <w:r>
        <w:sym w:font="Wingdings" w:char="F0E0"/>
      </w:r>
      <w:r>
        <w:t xml:space="preserve"> (40.166566, -122.235196)</w:t>
      </w:r>
    </w:p>
    <w:p w14:paraId="68A74D54" w14:textId="77777777" w:rsidR="0084540B" w:rsidRDefault="0084540B">
      <w:r>
        <w:rPr>
          <w:rFonts w:hint="eastAsia"/>
        </w:rPr>
        <w:t xml:space="preserve">Thus, I count the sites </w:t>
      </w:r>
      <w:r>
        <w:t>(</w:t>
      </w:r>
      <w:r w:rsidR="00C43AAC">
        <w:t>around 40</w:t>
      </w:r>
      <w:r>
        <w:t xml:space="preserve">, </w:t>
      </w:r>
      <w:r>
        <w:rPr>
          <w:rFonts w:hint="eastAsia"/>
        </w:rPr>
        <w:t>-inf~ - 122.</w:t>
      </w:r>
      <w:r>
        <w:t>235196) in CA</w:t>
      </w:r>
    </w:p>
    <w:p w14:paraId="754E6DB3" w14:textId="77777777" w:rsidR="00267BF0" w:rsidRDefault="00267BF0">
      <w:r>
        <w:t>Actual (39.75, - 120)</w:t>
      </w:r>
    </w:p>
    <w:p w14:paraId="5CD3523A" w14:textId="77777777" w:rsidR="001B692A" w:rsidRDefault="00C22855">
      <w:hyperlink r:id="rId8" w:history="1">
        <w:r w:rsidR="0084540B" w:rsidRPr="0077236D">
          <w:rPr>
            <w:rStyle w:val="a4"/>
          </w:rPr>
          <w:t>https://www.nrel.gov/grid/solar-integration-data.html</w:t>
        </w:r>
      </w:hyperlink>
    </w:p>
    <w:p w14:paraId="320671FC" w14:textId="77777777" w:rsidR="0084540B" w:rsidRDefault="0084540B"/>
    <w:p w14:paraId="3C4F8E23" w14:textId="77777777" w:rsidR="0084540B" w:rsidRDefault="00864789">
      <w:r>
        <w:rPr>
          <w:rFonts w:hint="eastAsia"/>
        </w:rPr>
        <w:t>For</w:t>
      </w:r>
      <w:r>
        <w:t xml:space="preserve"> the load, since CAISO don’t have the 5min level load public available.</w:t>
      </w:r>
    </w:p>
    <w:p w14:paraId="530CBA64" w14:textId="77777777" w:rsidR="00864789" w:rsidRDefault="00864789"/>
    <w:p w14:paraId="2A577AD3" w14:textId="77777777" w:rsidR="00864789" w:rsidRDefault="00864789"/>
    <w:p w14:paraId="790FCB16" w14:textId="77777777" w:rsidR="00864789" w:rsidRDefault="00864789"/>
    <w:p w14:paraId="6DEF1469" w14:textId="77777777" w:rsidR="00864789" w:rsidRDefault="00864789">
      <w:r>
        <w:t>The results are as follow:</w:t>
      </w:r>
    </w:p>
    <w:p w14:paraId="07EEDF15" w14:textId="77777777" w:rsidR="00864789" w:rsidRPr="00D31A42" w:rsidRDefault="002500E0" w:rsidP="002500E0">
      <w:pPr>
        <w:pStyle w:val="a3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Wind</w:t>
      </w:r>
    </w:p>
    <w:p w14:paraId="5A5C1040" w14:textId="77AF79EF" w:rsidR="004C36DF" w:rsidRDefault="00974B95" w:rsidP="00223D93">
      <w:r>
        <w:rPr>
          <w:noProof/>
        </w:rPr>
        <w:drawing>
          <wp:inline distT="0" distB="0" distL="0" distR="0" wp14:anchorId="21E5AE93" wp14:editId="3E736B99">
            <wp:extent cx="5193533" cy="13015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Tall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2" r="8104"/>
                    <a:stretch/>
                  </pic:blipFill>
                  <pic:spPr bwMode="auto">
                    <a:xfrm>
                      <a:off x="0" y="0"/>
                      <a:ext cx="5224376" cy="130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33FD6" w14:textId="77777777" w:rsidR="00076894" w:rsidRDefault="00076894" w:rsidP="00076894">
      <w:r>
        <w:t>WT5Ramping =</w:t>
      </w:r>
    </w:p>
    <w:p w14:paraId="0DF4EF41" w14:textId="77777777" w:rsidR="00076894" w:rsidRDefault="00076894" w:rsidP="00076894"/>
    <w:p w14:paraId="088B437E" w14:textId="77777777" w:rsidR="00076894" w:rsidRDefault="00076894" w:rsidP="00076894">
      <w:r>
        <w:t xml:space="preserve">    0.0151</w:t>
      </w:r>
    </w:p>
    <w:p w14:paraId="61A8F90F" w14:textId="77777777" w:rsidR="00076894" w:rsidRDefault="00076894" w:rsidP="00076894"/>
    <w:p w14:paraId="2A67AECF" w14:textId="77777777" w:rsidR="00076894" w:rsidRDefault="00076894" w:rsidP="00076894"/>
    <w:p w14:paraId="66AA066D" w14:textId="77777777" w:rsidR="00076894" w:rsidRDefault="00076894" w:rsidP="00076894">
      <w:r>
        <w:t>WT15Ramping =</w:t>
      </w:r>
    </w:p>
    <w:p w14:paraId="23C56B86" w14:textId="77777777" w:rsidR="00076894" w:rsidRDefault="00076894" w:rsidP="00076894"/>
    <w:p w14:paraId="67BACB0B" w14:textId="77777777" w:rsidR="00076894" w:rsidRDefault="00076894" w:rsidP="00076894">
      <w:r>
        <w:t xml:space="preserve">    0.0402</w:t>
      </w:r>
    </w:p>
    <w:p w14:paraId="040C5D43" w14:textId="77777777" w:rsidR="00076894" w:rsidRDefault="00076894" w:rsidP="00076894"/>
    <w:p w14:paraId="696274E8" w14:textId="77777777" w:rsidR="00076894" w:rsidRDefault="00076894" w:rsidP="00076894"/>
    <w:p w14:paraId="012BD083" w14:textId="77777777" w:rsidR="00076894" w:rsidRDefault="00076894" w:rsidP="00076894">
      <w:r>
        <w:t>WT60Ramping =</w:t>
      </w:r>
    </w:p>
    <w:p w14:paraId="08EAD81B" w14:textId="77777777" w:rsidR="00076894" w:rsidRDefault="00076894" w:rsidP="00076894"/>
    <w:p w14:paraId="13B0FFAC" w14:textId="34714539" w:rsidR="00223D93" w:rsidRDefault="00076894" w:rsidP="00076894">
      <w:r>
        <w:t xml:space="preserve">    0.1256</w:t>
      </w:r>
    </w:p>
    <w:p w14:paraId="084D30BF" w14:textId="77777777" w:rsidR="00460636" w:rsidRPr="004914B5" w:rsidRDefault="002500E0" w:rsidP="004914B5">
      <w:pPr>
        <w:pStyle w:val="a3"/>
        <w:numPr>
          <w:ilvl w:val="0"/>
          <w:numId w:val="1"/>
        </w:numPr>
        <w:ind w:firstLineChars="0"/>
      </w:pPr>
      <w:r w:rsidRPr="00D31A42">
        <w:rPr>
          <w:rFonts w:hint="eastAsia"/>
          <w:b/>
        </w:rPr>
        <w:t>Solar</w:t>
      </w:r>
    </w:p>
    <w:p w14:paraId="1453B8E6" w14:textId="2D071FE4" w:rsidR="004914B5" w:rsidRDefault="00974B95" w:rsidP="004914B5">
      <w:r>
        <w:rPr>
          <w:noProof/>
        </w:rPr>
        <w:drawing>
          <wp:inline distT="0" distB="0" distL="0" distR="0" wp14:anchorId="055F3B4F" wp14:editId="14F6F24A">
            <wp:extent cx="5193533" cy="13033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Vall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8" r="7997"/>
                    <a:stretch/>
                  </pic:blipFill>
                  <pic:spPr bwMode="auto">
                    <a:xfrm>
                      <a:off x="0" y="0"/>
                      <a:ext cx="5242287" cy="131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E8659" w14:textId="77777777" w:rsidR="00B37BE4" w:rsidRDefault="00B37BE4" w:rsidP="00B37BE4">
      <w:pPr>
        <w:ind w:firstLine="420"/>
      </w:pPr>
    </w:p>
    <w:p w14:paraId="5E64DE65" w14:textId="77777777" w:rsidR="00B37BE4" w:rsidRDefault="00B37BE4" w:rsidP="00B37BE4">
      <w:pPr>
        <w:ind w:firstLine="420"/>
      </w:pPr>
      <w:r>
        <w:t>PV5Ramping =</w:t>
      </w:r>
    </w:p>
    <w:p w14:paraId="5EB4AF44" w14:textId="77777777" w:rsidR="00B37BE4" w:rsidRDefault="00B37BE4" w:rsidP="00B37BE4">
      <w:pPr>
        <w:ind w:firstLine="420"/>
      </w:pPr>
    </w:p>
    <w:p w14:paraId="54B4B717" w14:textId="77777777" w:rsidR="00B37BE4" w:rsidRDefault="00B37BE4" w:rsidP="00B37BE4">
      <w:pPr>
        <w:ind w:firstLine="420"/>
      </w:pPr>
      <w:r>
        <w:t xml:space="preserve">    0.0480</w:t>
      </w:r>
    </w:p>
    <w:p w14:paraId="33E0E312" w14:textId="77777777" w:rsidR="00B37BE4" w:rsidRDefault="00B37BE4" w:rsidP="00B37BE4">
      <w:pPr>
        <w:ind w:firstLine="420"/>
      </w:pPr>
    </w:p>
    <w:p w14:paraId="5573EABA" w14:textId="77777777" w:rsidR="00B37BE4" w:rsidRDefault="00B37BE4" w:rsidP="00B37BE4">
      <w:pPr>
        <w:ind w:firstLine="420"/>
      </w:pPr>
    </w:p>
    <w:p w14:paraId="5B00BC75" w14:textId="77777777" w:rsidR="00B37BE4" w:rsidRDefault="00B37BE4" w:rsidP="00B37BE4">
      <w:pPr>
        <w:ind w:firstLine="420"/>
      </w:pPr>
      <w:r>
        <w:t>PV15Ramping =</w:t>
      </w:r>
    </w:p>
    <w:p w14:paraId="464ABB01" w14:textId="77777777" w:rsidR="00B37BE4" w:rsidRDefault="00B37BE4" w:rsidP="00B37BE4">
      <w:pPr>
        <w:ind w:firstLine="420"/>
      </w:pPr>
    </w:p>
    <w:p w14:paraId="3BF501C9" w14:textId="77777777" w:rsidR="00B37BE4" w:rsidRDefault="00B37BE4" w:rsidP="00B37BE4">
      <w:pPr>
        <w:ind w:firstLine="420"/>
      </w:pPr>
      <w:r>
        <w:t xml:space="preserve">    0.0901</w:t>
      </w:r>
    </w:p>
    <w:p w14:paraId="41524F7D" w14:textId="77777777" w:rsidR="00B37BE4" w:rsidRDefault="00B37BE4" w:rsidP="00B37BE4">
      <w:pPr>
        <w:ind w:firstLine="420"/>
      </w:pPr>
    </w:p>
    <w:p w14:paraId="0DC05597" w14:textId="77777777" w:rsidR="00B37BE4" w:rsidRDefault="00B37BE4" w:rsidP="00B37BE4">
      <w:pPr>
        <w:ind w:firstLine="420"/>
      </w:pPr>
    </w:p>
    <w:p w14:paraId="26A039E7" w14:textId="77777777" w:rsidR="00B37BE4" w:rsidRDefault="00B37BE4" w:rsidP="00B37BE4">
      <w:pPr>
        <w:ind w:firstLine="420"/>
      </w:pPr>
      <w:r>
        <w:t>PV60Ramping =</w:t>
      </w:r>
    </w:p>
    <w:p w14:paraId="6BDA27A9" w14:textId="77777777" w:rsidR="00B37BE4" w:rsidRDefault="00B37BE4" w:rsidP="00B37BE4">
      <w:pPr>
        <w:ind w:firstLine="420"/>
      </w:pPr>
    </w:p>
    <w:p w14:paraId="7CAD6C0B" w14:textId="2B3068F2" w:rsidR="00460636" w:rsidRDefault="00B37BE4" w:rsidP="00B37BE4">
      <w:pPr>
        <w:ind w:firstLine="420"/>
      </w:pPr>
      <w:r>
        <w:t xml:space="preserve">    0.2482</w:t>
      </w:r>
    </w:p>
    <w:p w14:paraId="7B36CAC7" w14:textId="77777777" w:rsidR="00B37BE4" w:rsidRDefault="00B37BE4" w:rsidP="00B37BE4">
      <w:pPr>
        <w:ind w:firstLine="420"/>
      </w:pPr>
    </w:p>
    <w:p w14:paraId="000E1D59" w14:textId="77777777" w:rsidR="00B37BE4" w:rsidRDefault="00B37BE4" w:rsidP="00B37BE4">
      <w:pPr>
        <w:ind w:firstLine="420"/>
      </w:pPr>
    </w:p>
    <w:p w14:paraId="2416E533" w14:textId="77777777" w:rsidR="002500E0" w:rsidRPr="00D31A42" w:rsidRDefault="002500E0" w:rsidP="002500E0">
      <w:pPr>
        <w:pStyle w:val="a3"/>
        <w:numPr>
          <w:ilvl w:val="0"/>
          <w:numId w:val="1"/>
        </w:numPr>
        <w:ind w:firstLineChars="0"/>
        <w:rPr>
          <w:b/>
        </w:rPr>
      </w:pPr>
      <w:r w:rsidRPr="00D31A42">
        <w:rPr>
          <w:rFonts w:hint="eastAsia"/>
          <w:b/>
        </w:rPr>
        <w:t>Demand</w:t>
      </w:r>
    </w:p>
    <w:p w14:paraId="1D638B1A" w14:textId="1E4D3C98" w:rsidR="002500E0" w:rsidRDefault="00974B95" w:rsidP="00A66AEE">
      <w:r>
        <w:rPr>
          <w:noProof/>
        </w:rPr>
        <w:drawing>
          <wp:inline distT="0" distB="0" distL="0" distR="0" wp14:anchorId="141A4520" wp14:editId="2F40FAB9">
            <wp:extent cx="5171761" cy="1288824"/>
            <wp:effectExtent l="0" t="0" r="1016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andall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4" r="7892"/>
                    <a:stretch/>
                  </pic:blipFill>
                  <pic:spPr bwMode="auto">
                    <a:xfrm>
                      <a:off x="0" y="0"/>
                      <a:ext cx="5209140" cy="129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396B" w14:textId="77777777" w:rsidR="002500E0" w:rsidRDefault="002500E0" w:rsidP="002500E0">
      <w:pPr>
        <w:pStyle w:val="a3"/>
        <w:ind w:left="360" w:firstLineChars="0" w:firstLine="0"/>
      </w:pPr>
    </w:p>
    <w:p w14:paraId="0ED48A81" w14:textId="77777777" w:rsidR="00142E8F" w:rsidRDefault="00142E8F" w:rsidP="00142E8F">
      <w:pPr>
        <w:pStyle w:val="a3"/>
        <w:ind w:left="360"/>
      </w:pPr>
      <w:r>
        <w:t>Demand5Ramping =</w:t>
      </w:r>
    </w:p>
    <w:p w14:paraId="0AD21DAF" w14:textId="77777777" w:rsidR="00142E8F" w:rsidRDefault="00142E8F" w:rsidP="00142E8F">
      <w:pPr>
        <w:pStyle w:val="a3"/>
        <w:ind w:left="360"/>
      </w:pPr>
    </w:p>
    <w:p w14:paraId="39C96A23" w14:textId="77777777" w:rsidR="00142E8F" w:rsidRDefault="00142E8F" w:rsidP="00142E8F">
      <w:pPr>
        <w:pStyle w:val="a3"/>
        <w:ind w:left="360"/>
      </w:pPr>
      <w:r>
        <w:t xml:space="preserve">    0.0060</w:t>
      </w:r>
    </w:p>
    <w:p w14:paraId="7EF996F4" w14:textId="77777777" w:rsidR="00142E8F" w:rsidRDefault="00142E8F" w:rsidP="00142E8F">
      <w:pPr>
        <w:pStyle w:val="a3"/>
        <w:ind w:left="360"/>
      </w:pPr>
    </w:p>
    <w:p w14:paraId="48211177" w14:textId="77777777" w:rsidR="00142E8F" w:rsidRDefault="00142E8F" w:rsidP="00142E8F">
      <w:pPr>
        <w:pStyle w:val="a3"/>
        <w:ind w:left="360"/>
      </w:pPr>
    </w:p>
    <w:p w14:paraId="37A7E1C4" w14:textId="77777777" w:rsidR="00142E8F" w:rsidRDefault="00142E8F" w:rsidP="00142E8F">
      <w:pPr>
        <w:pStyle w:val="a3"/>
        <w:ind w:left="360"/>
      </w:pPr>
      <w:r>
        <w:t>Demand15Ramping =</w:t>
      </w:r>
    </w:p>
    <w:p w14:paraId="3E8CE662" w14:textId="77777777" w:rsidR="00142E8F" w:rsidRDefault="00142E8F" w:rsidP="00142E8F">
      <w:pPr>
        <w:pStyle w:val="a3"/>
        <w:ind w:left="360"/>
      </w:pPr>
    </w:p>
    <w:p w14:paraId="3E6F10B3" w14:textId="77777777" w:rsidR="00142E8F" w:rsidRDefault="00142E8F" w:rsidP="00142E8F">
      <w:pPr>
        <w:pStyle w:val="a3"/>
        <w:ind w:left="360"/>
      </w:pPr>
      <w:r>
        <w:t xml:space="preserve">    0.0130</w:t>
      </w:r>
    </w:p>
    <w:p w14:paraId="45E0675D" w14:textId="77777777" w:rsidR="00142E8F" w:rsidRDefault="00142E8F" w:rsidP="00142E8F">
      <w:pPr>
        <w:pStyle w:val="a3"/>
        <w:ind w:left="360"/>
      </w:pPr>
    </w:p>
    <w:p w14:paraId="4CEA2770" w14:textId="77777777" w:rsidR="00142E8F" w:rsidRDefault="00142E8F" w:rsidP="00142E8F">
      <w:pPr>
        <w:pStyle w:val="a3"/>
        <w:ind w:left="360"/>
      </w:pPr>
    </w:p>
    <w:p w14:paraId="4DF7C68F" w14:textId="77777777" w:rsidR="00142E8F" w:rsidRDefault="00142E8F" w:rsidP="00142E8F">
      <w:pPr>
        <w:pStyle w:val="a3"/>
        <w:ind w:left="360"/>
      </w:pPr>
      <w:r>
        <w:t>Demand60Ramping =</w:t>
      </w:r>
    </w:p>
    <w:p w14:paraId="358931BE" w14:textId="77777777" w:rsidR="00142E8F" w:rsidRDefault="00142E8F" w:rsidP="00142E8F">
      <w:pPr>
        <w:pStyle w:val="a3"/>
        <w:ind w:left="360"/>
      </w:pPr>
    </w:p>
    <w:p w14:paraId="6B461F09" w14:textId="77777777" w:rsidR="00142E8F" w:rsidRDefault="00142E8F" w:rsidP="00142E8F">
      <w:pPr>
        <w:pStyle w:val="a3"/>
        <w:ind w:left="360"/>
      </w:pPr>
      <w:r>
        <w:t xml:space="preserve">    0.0501</w:t>
      </w:r>
    </w:p>
    <w:p w14:paraId="3C1C0E99" w14:textId="77777777" w:rsidR="006D0BE2" w:rsidRDefault="006D0BE2" w:rsidP="006D0BE2">
      <w:pPr>
        <w:pStyle w:val="a3"/>
        <w:ind w:left="360" w:firstLineChars="0"/>
      </w:pPr>
    </w:p>
    <w:p w14:paraId="22E6342E" w14:textId="77777777" w:rsidR="006D0BE2" w:rsidRDefault="006D0BE2" w:rsidP="006D0BE2">
      <w:pPr>
        <w:pStyle w:val="a3"/>
        <w:ind w:left="360" w:firstLineChars="0"/>
      </w:pPr>
    </w:p>
    <w:p w14:paraId="59A64C0E" w14:textId="77777777" w:rsidR="00AB4D16" w:rsidRDefault="00A83843" w:rsidP="00A83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NetLoad</w:t>
      </w:r>
    </w:p>
    <w:p w14:paraId="5BC08A94" w14:textId="77777777" w:rsidR="00AB4D16" w:rsidRPr="00A83843" w:rsidRDefault="00A83843" w:rsidP="00502F21">
      <w:pPr>
        <w:pStyle w:val="a3"/>
        <w:ind w:firstLineChars="0" w:firstLine="0"/>
        <w:rPr>
          <w:color w:val="FF0000"/>
        </w:rPr>
      </w:pPr>
      <w:r w:rsidRPr="00A83843">
        <w:rPr>
          <w:rFonts w:hint="eastAsia"/>
          <w:color w:val="FF0000"/>
        </w:rPr>
        <w:t>Netload is ca</w:t>
      </w:r>
      <w:r w:rsidRPr="00A83843">
        <w:rPr>
          <w:color w:val="FF0000"/>
        </w:rPr>
        <w:t>lculated base on the CAISO load portion with the scaled up renewables.</w:t>
      </w:r>
    </w:p>
    <w:p w14:paraId="04913346" w14:textId="77777777" w:rsidR="00A83843" w:rsidRDefault="00DA1ECB" w:rsidP="00502F21">
      <w:pPr>
        <w:pStyle w:val="a3"/>
        <w:ind w:firstLineChars="0" w:firstLine="0"/>
      </w:pPr>
      <w:r w:rsidRPr="00DA1ECB">
        <w:rPr>
          <w:noProof/>
        </w:rPr>
        <w:drawing>
          <wp:inline distT="0" distB="0" distL="0" distR="0" wp14:anchorId="51779184" wp14:editId="731643B3">
            <wp:extent cx="2465087" cy="1170473"/>
            <wp:effectExtent l="0" t="0" r="0" b="0"/>
            <wp:docPr id="12" name="图片 12" descr="C:\Users\qrhu\AppData\Local\Temp\1507176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rhu\AppData\Local\Temp\1507176857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721" cy="118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C04C" w14:textId="77777777" w:rsidR="007D510B" w:rsidRDefault="007D510B" w:rsidP="00502F21">
      <w:pPr>
        <w:pStyle w:val="a3"/>
        <w:ind w:firstLineChars="0" w:firstLine="0"/>
      </w:pPr>
      <w:r>
        <w:rPr>
          <w:rFonts w:hint="eastAsia"/>
        </w:rPr>
        <w:t xml:space="preserve">CAISO daily load peak around </w:t>
      </w:r>
      <w:r w:rsidR="009727F0">
        <w:t>30,000MW</w:t>
      </w:r>
    </w:p>
    <w:p w14:paraId="3AA60278" w14:textId="77777777" w:rsidR="00DA1ECB" w:rsidRDefault="00DA1ECB" w:rsidP="00502F21">
      <w:pPr>
        <w:pStyle w:val="a3"/>
        <w:ind w:firstLineChars="0" w:firstLine="0"/>
      </w:pPr>
    </w:p>
    <w:p w14:paraId="0DB98DCA" w14:textId="77777777" w:rsidR="00DA1ECB" w:rsidRDefault="00DA1ECB" w:rsidP="00502F21">
      <w:pPr>
        <w:pStyle w:val="a3"/>
        <w:ind w:firstLineChars="0" w:firstLine="0"/>
      </w:pPr>
      <w:r>
        <w:t>71000 * 0.29 * 0.48 = 9883.2MW</w:t>
      </w:r>
    </w:p>
    <w:p w14:paraId="228129D8" w14:textId="77777777" w:rsidR="007D510B" w:rsidRDefault="007D510B" w:rsidP="00502F21">
      <w:pPr>
        <w:pStyle w:val="a3"/>
        <w:ind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solar </w:t>
      </w:r>
      <w:r>
        <w:rPr>
          <w:rFonts w:hint="eastAsia"/>
        </w:rPr>
        <w:t>peak ar</w:t>
      </w:r>
      <w:r>
        <w:t xml:space="preserve">ound </w:t>
      </w:r>
      <w:r w:rsidR="00DA1ECB">
        <w:t xml:space="preserve">9900 </w:t>
      </w:r>
      <w:r>
        <w:t>MW</w:t>
      </w:r>
      <w:r w:rsidR="00DA1ECB">
        <w:t xml:space="preserve"> </w:t>
      </w:r>
    </w:p>
    <w:p w14:paraId="502F046E" w14:textId="77777777" w:rsidR="00DA1ECB" w:rsidRPr="00DA1ECB" w:rsidRDefault="00DA1ECB" w:rsidP="00502F21">
      <w:pPr>
        <w:pStyle w:val="a3"/>
        <w:ind w:firstLineChars="0" w:firstLine="0"/>
      </w:pPr>
    </w:p>
    <w:p w14:paraId="36C9DC4F" w14:textId="77777777" w:rsidR="00DA1ECB" w:rsidRDefault="00DA1ECB" w:rsidP="00502F21">
      <w:pPr>
        <w:pStyle w:val="a3"/>
        <w:ind w:firstLineChars="0" w:firstLine="0"/>
      </w:pPr>
      <w:r>
        <w:t>71000 * 0.29 * 0.30 = 6177MW</w:t>
      </w:r>
    </w:p>
    <w:p w14:paraId="79158F33" w14:textId="77777777" w:rsidR="009727F0" w:rsidRDefault="009727F0" w:rsidP="00502F21">
      <w:pPr>
        <w:pStyle w:val="a3"/>
        <w:ind w:firstLineChars="0" w:firstLine="0"/>
      </w:pPr>
      <w:r>
        <w:rPr>
          <w:rFonts w:hint="eastAsia"/>
        </w:rPr>
        <w:t xml:space="preserve">CAISO </w:t>
      </w:r>
      <w:r w:rsidR="00DA1ECB">
        <w:t xml:space="preserve">estimated </w:t>
      </w:r>
      <w:r>
        <w:rPr>
          <w:rFonts w:hint="eastAsia"/>
        </w:rPr>
        <w:t xml:space="preserve">daily </w:t>
      </w:r>
      <w:r>
        <w:t xml:space="preserve">wind </w:t>
      </w:r>
      <w:r>
        <w:rPr>
          <w:rFonts w:hint="eastAsia"/>
        </w:rPr>
        <w:t>peak ar</w:t>
      </w:r>
      <w:r>
        <w:t xml:space="preserve">ound </w:t>
      </w:r>
      <w:r w:rsidR="00DA1ECB">
        <w:t>6200</w:t>
      </w:r>
      <w:r w:rsidR="005F6BE9">
        <w:t xml:space="preserve"> </w:t>
      </w:r>
      <w:r>
        <w:t>MW</w:t>
      </w:r>
    </w:p>
    <w:p w14:paraId="4B2382D3" w14:textId="77777777" w:rsidR="00AB4D16" w:rsidRPr="009727F0" w:rsidRDefault="00AB4D16" w:rsidP="00502F21">
      <w:pPr>
        <w:pStyle w:val="a3"/>
        <w:ind w:firstLineChars="0" w:firstLine="0"/>
      </w:pPr>
    </w:p>
    <w:p w14:paraId="2C5EB6B0" w14:textId="77777777" w:rsidR="002500E0" w:rsidRDefault="00607616" w:rsidP="00502F21">
      <w:pPr>
        <w:pStyle w:val="a3"/>
        <w:ind w:firstLineChars="0" w:firstLine="0"/>
      </w:pPr>
      <w:r>
        <w:rPr>
          <w:rFonts w:hint="eastAsia"/>
        </w:rPr>
        <w:lastRenderedPageBreak/>
        <w:t>Thus, the Netload results are here</w:t>
      </w:r>
    </w:p>
    <w:p w14:paraId="48935634" w14:textId="19F70624" w:rsidR="00502F21" w:rsidRDefault="00974B95" w:rsidP="00502F21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34B3643A" wp14:editId="5148C637">
            <wp:extent cx="5209407" cy="1287328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tDemandAll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7" r="7785"/>
                    <a:stretch/>
                  </pic:blipFill>
                  <pic:spPr bwMode="auto">
                    <a:xfrm>
                      <a:off x="0" y="0"/>
                      <a:ext cx="5220144" cy="128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E1AE" w14:textId="77777777" w:rsidR="00607616" w:rsidRDefault="00607616" w:rsidP="00502F21">
      <w:pPr>
        <w:pStyle w:val="a3"/>
        <w:ind w:firstLineChars="0" w:firstLine="0"/>
      </w:pPr>
    </w:p>
    <w:p w14:paraId="0040AE5A" w14:textId="77777777" w:rsidR="008D132C" w:rsidRDefault="008D132C" w:rsidP="008D132C">
      <w:r>
        <w:t>NetDemand5Ramping =</w:t>
      </w:r>
    </w:p>
    <w:p w14:paraId="4C6D6665" w14:textId="77777777" w:rsidR="008D132C" w:rsidRDefault="008D132C" w:rsidP="008D132C"/>
    <w:p w14:paraId="1BFE1746" w14:textId="77777777" w:rsidR="008D132C" w:rsidRDefault="008D132C" w:rsidP="008D132C">
      <w:r>
        <w:t xml:space="preserve">    0.0170</w:t>
      </w:r>
    </w:p>
    <w:p w14:paraId="7DCF8D7A" w14:textId="77777777" w:rsidR="008D132C" w:rsidRDefault="008D132C" w:rsidP="008D132C"/>
    <w:p w14:paraId="1E73723D" w14:textId="77777777" w:rsidR="008D132C" w:rsidRDefault="008D132C" w:rsidP="008D132C"/>
    <w:p w14:paraId="4DF25DCF" w14:textId="77777777" w:rsidR="008D132C" w:rsidRDefault="008D132C" w:rsidP="008D132C">
      <w:r>
        <w:t>NetDemand15Ramping =</w:t>
      </w:r>
    </w:p>
    <w:p w14:paraId="6605AB42" w14:textId="77777777" w:rsidR="008D132C" w:rsidRDefault="008D132C" w:rsidP="008D132C"/>
    <w:p w14:paraId="0287F3BF" w14:textId="77777777" w:rsidR="008D132C" w:rsidRDefault="008D132C" w:rsidP="008D132C">
      <w:r>
        <w:t xml:space="preserve">    0.0300</w:t>
      </w:r>
    </w:p>
    <w:p w14:paraId="349EA806" w14:textId="77777777" w:rsidR="008D132C" w:rsidRDefault="008D132C" w:rsidP="008D132C"/>
    <w:p w14:paraId="45A0CC84" w14:textId="77777777" w:rsidR="008D132C" w:rsidRDefault="008D132C" w:rsidP="008D132C"/>
    <w:p w14:paraId="44D2C8BB" w14:textId="77777777" w:rsidR="008D132C" w:rsidRDefault="008D132C" w:rsidP="008D132C">
      <w:r>
        <w:t>NetDemand60Ramping =</w:t>
      </w:r>
    </w:p>
    <w:p w14:paraId="656B9389" w14:textId="77777777" w:rsidR="008D132C" w:rsidRDefault="008D132C" w:rsidP="008D132C"/>
    <w:p w14:paraId="221E5E7E" w14:textId="2F146F47" w:rsidR="00607616" w:rsidRDefault="008D132C" w:rsidP="00224D21">
      <w:pPr>
        <w:ind w:firstLine="420"/>
      </w:pPr>
      <w:r>
        <w:t>0.0771</w:t>
      </w:r>
    </w:p>
    <w:p w14:paraId="3A2EC3A5" w14:textId="3DFDC492" w:rsidR="00224D21" w:rsidRDefault="00224D21" w:rsidP="00224D21">
      <w:pPr>
        <w:ind w:firstLine="420"/>
      </w:pPr>
    </w:p>
    <w:p w14:paraId="4B6ADD58" w14:textId="5DBA5DAC" w:rsidR="00224D21" w:rsidRDefault="00224D21" w:rsidP="00224D21">
      <w:pPr>
        <w:ind w:firstLine="420"/>
      </w:pPr>
    </w:p>
    <w:p w14:paraId="51A86E1E" w14:textId="45955E8C" w:rsidR="00224D21" w:rsidRDefault="00224D21" w:rsidP="00224D21">
      <w:pPr>
        <w:ind w:firstLine="420"/>
      </w:pPr>
    </w:p>
    <w:p w14:paraId="51488813" w14:textId="68A84F3B" w:rsidR="00224D21" w:rsidRDefault="00224D21" w:rsidP="00224D21">
      <w:pPr>
        <w:rPr>
          <w:b/>
        </w:rPr>
      </w:pPr>
      <w:r w:rsidRPr="00224D21">
        <w:rPr>
          <w:rFonts w:hint="eastAsia"/>
          <w:b/>
        </w:rPr>
        <w:t>Using</w:t>
      </w:r>
      <w:r w:rsidRPr="00224D21">
        <w:rPr>
          <w:b/>
        </w:rPr>
        <w:t xml:space="preserve"> matlab to learn the relationship among Netdemand Ramping, total demand, solar, and wind. </w:t>
      </w:r>
      <w:r>
        <w:rPr>
          <w:b/>
        </w:rPr>
        <w:t>The linear model is applied.</w:t>
      </w:r>
    </w:p>
    <w:p w14:paraId="0B4A9885" w14:textId="77777777" w:rsidR="00224D21" w:rsidRDefault="00224D21" w:rsidP="00224D21">
      <w:r w:rsidRPr="00224D21">
        <w:t>Setting</w:t>
      </w:r>
      <w:r>
        <w:t xml:space="preserve"> renewable from 10% to 50% with difference value combination of solar and wind.</w:t>
      </w:r>
    </w:p>
    <w:p w14:paraId="25B80949" w14:textId="77777777" w:rsidR="00224D21" w:rsidRDefault="00224D21" w:rsidP="00224D21"/>
    <w:p w14:paraId="33741BE0" w14:textId="2928AE5B" w:rsidR="00224D21" w:rsidRDefault="00224D21" w:rsidP="00224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5min Netdemand Ramping = </w:t>
      </w:r>
      <w:r>
        <w:t>0.0037* total demand + 0.0310* Solar capacity+ 0.0053* wind capacity</w:t>
      </w:r>
    </w:p>
    <w:p w14:paraId="3E38392D" w14:textId="465836A7" w:rsidR="00224D21" w:rsidRPr="00224D21" w:rsidRDefault="00224D21" w:rsidP="00224D21"/>
    <w:p w14:paraId="415399E8" w14:textId="1BF48000" w:rsidR="00224D21" w:rsidRDefault="00224D21" w:rsidP="00224D21">
      <w:pPr>
        <w:rPr>
          <w:rFonts w:hint="eastAsia"/>
        </w:rPr>
      </w:pPr>
      <w:r>
        <w:rPr>
          <w:rFonts w:hint="eastAsia"/>
        </w:rPr>
        <w:t xml:space="preserve">Fitted </w:t>
      </w:r>
      <w:r>
        <w:t xml:space="preserve">status: </w:t>
      </w:r>
      <w:r>
        <w:rPr>
          <w:rFonts w:hint="eastAsia"/>
        </w:rPr>
        <w:t xml:space="preserve"> (</w:t>
      </w:r>
      <w:r w:rsidRPr="00224D21">
        <w:rPr>
          <w:b/>
          <w:color w:val="FF0000"/>
        </w:rPr>
        <w:t>red:</w:t>
      </w:r>
      <w:r>
        <w:t xml:space="preserve"> original, </w:t>
      </w:r>
      <w:r w:rsidRPr="00224D21">
        <w:rPr>
          <w:b/>
          <w:color w:val="0070C0"/>
        </w:rPr>
        <w:t xml:space="preserve">blue: </w:t>
      </w:r>
      <w:r>
        <w:t>fitted</w:t>
      </w:r>
      <w:r>
        <w:rPr>
          <w:rFonts w:hint="eastAsia"/>
        </w:rPr>
        <w:t>)</w:t>
      </w:r>
    </w:p>
    <w:p w14:paraId="3C8061AC" w14:textId="709EC086" w:rsidR="00224D21" w:rsidRDefault="006B7106" w:rsidP="00224D21">
      <w:r>
        <w:rPr>
          <w:noProof/>
        </w:rPr>
        <w:drawing>
          <wp:inline distT="0" distB="0" distL="0" distR="0" wp14:anchorId="154CBCE8" wp14:editId="3BF7DD3C">
            <wp:extent cx="2879769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load reg 5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F2B7" w14:textId="4597F035" w:rsidR="006B7106" w:rsidRDefault="006B7106" w:rsidP="00224D21"/>
    <w:p w14:paraId="0068450C" w14:textId="5081AE16" w:rsidR="00224D21" w:rsidRDefault="00224D21" w:rsidP="00224D21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 xml:space="preserve">5min Netdemand Ramping = </w:t>
      </w:r>
      <w:r>
        <w:t>0.00</w:t>
      </w:r>
      <w:r w:rsidR="00C22855">
        <w:t>74</w:t>
      </w:r>
      <w:r>
        <w:t>* total demand + 0.0</w:t>
      </w:r>
      <w:r w:rsidR="00C22855">
        <w:t>473</w:t>
      </w:r>
      <w:r>
        <w:t>* Solar capacity+</w:t>
      </w:r>
      <w:r w:rsidR="00C22855">
        <w:t xml:space="preserve"> 0.0161</w:t>
      </w:r>
      <w:bookmarkStart w:id="0" w:name="_GoBack"/>
      <w:bookmarkEnd w:id="0"/>
      <w:r>
        <w:t>* wind capacity</w:t>
      </w:r>
    </w:p>
    <w:p w14:paraId="3B2D8C6A" w14:textId="77777777" w:rsidR="00224D21" w:rsidRPr="00224D21" w:rsidRDefault="00224D21" w:rsidP="00224D21"/>
    <w:p w14:paraId="5D709B0B" w14:textId="690866FE" w:rsidR="00224D21" w:rsidRDefault="00224D21" w:rsidP="00224D21">
      <w:pPr>
        <w:rPr>
          <w:rFonts w:hint="eastAsia"/>
        </w:rPr>
      </w:pPr>
      <w:r>
        <w:rPr>
          <w:rFonts w:hint="eastAsia"/>
        </w:rPr>
        <w:t xml:space="preserve">Fitted </w:t>
      </w:r>
      <w:r>
        <w:t xml:space="preserve">status: </w:t>
      </w:r>
      <w:r>
        <w:rPr>
          <w:rFonts w:hint="eastAsia"/>
        </w:rPr>
        <w:t xml:space="preserve"> (</w:t>
      </w:r>
      <w:r w:rsidRPr="00840BE7">
        <w:rPr>
          <w:b/>
          <w:color w:val="FF0000"/>
        </w:rPr>
        <w:t>red:</w:t>
      </w:r>
      <w:r>
        <w:t xml:space="preserve"> original, </w:t>
      </w:r>
      <w:r w:rsidRPr="00224D21">
        <w:rPr>
          <w:b/>
          <w:color w:val="0070C0"/>
        </w:rPr>
        <w:t>blue:</w:t>
      </w:r>
      <w:r>
        <w:rPr>
          <w:b/>
          <w:color w:val="0070C0"/>
        </w:rPr>
        <w:t xml:space="preserve"> </w:t>
      </w:r>
      <w:r>
        <w:t>fitted</w:t>
      </w:r>
      <w:r>
        <w:rPr>
          <w:rFonts w:hint="eastAsia"/>
        </w:rPr>
        <w:t>)</w:t>
      </w:r>
    </w:p>
    <w:p w14:paraId="7B7584C7" w14:textId="7864A180" w:rsidR="00224D21" w:rsidRDefault="006B7106" w:rsidP="00224D21">
      <w:r>
        <w:rPr>
          <w:noProof/>
        </w:rPr>
        <w:drawing>
          <wp:inline distT="0" distB="0" distL="0" distR="0" wp14:anchorId="4794AF4C" wp14:editId="3C87EEBB">
            <wp:extent cx="2879768" cy="21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load reg 15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ED9C" w14:textId="3883E961" w:rsidR="009250E9" w:rsidRDefault="009250E9" w:rsidP="009250E9">
      <w:pPr>
        <w:pStyle w:val="a3"/>
        <w:ind w:left="360" w:firstLineChars="0" w:firstLine="0"/>
      </w:pPr>
    </w:p>
    <w:p w14:paraId="379D0E39" w14:textId="1F376E56" w:rsidR="009250E9" w:rsidRDefault="009250E9" w:rsidP="009250E9">
      <w:pPr>
        <w:pStyle w:val="a3"/>
        <w:ind w:left="360" w:firstLineChars="0" w:firstLine="0"/>
      </w:pPr>
    </w:p>
    <w:p w14:paraId="2C90939D" w14:textId="77777777" w:rsidR="009250E9" w:rsidRDefault="009250E9" w:rsidP="009250E9">
      <w:pPr>
        <w:pStyle w:val="a3"/>
        <w:ind w:left="360" w:firstLineChars="0" w:firstLine="0"/>
        <w:rPr>
          <w:rFonts w:hint="eastAsia"/>
        </w:rPr>
      </w:pPr>
    </w:p>
    <w:p w14:paraId="094B6FA6" w14:textId="39B3B23F" w:rsidR="00224D21" w:rsidRDefault="00224D21" w:rsidP="00224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60</w:t>
      </w:r>
      <w:r>
        <w:rPr>
          <w:rFonts w:hint="eastAsia"/>
        </w:rPr>
        <w:t xml:space="preserve">min Netdemand Ramping = </w:t>
      </w:r>
      <w:r>
        <w:t>0.0</w:t>
      </w:r>
      <w:r w:rsidR="006B7106">
        <w:t>361</w:t>
      </w:r>
      <w:r>
        <w:t>* total demand + 0.0</w:t>
      </w:r>
      <w:r w:rsidR="006B7106">
        <w:t>553</w:t>
      </w:r>
      <w:r>
        <w:t>* Solar capacity+</w:t>
      </w:r>
      <w:r w:rsidR="006B7106">
        <w:t xml:space="preserve"> 0.0439</w:t>
      </w:r>
      <w:r>
        <w:t>* wind capacity</w:t>
      </w:r>
    </w:p>
    <w:p w14:paraId="2E06EE93" w14:textId="77777777" w:rsidR="00224D21" w:rsidRDefault="00224D21" w:rsidP="00224D21"/>
    <w:p w14:paraId="5AFB4AE0" w14:textId="02640215" w:rsidR="00224D21" w:rsidRDefault="00224D21" w:rsidP="00224D21">
      <w:pPr>
        <w:rPr>
          <w:rFonts w:hint="eastAsia"/>
        </w:rPr>
      </w:pPr>
      <w:r>
        <w:rPr>
          <w:rFonts w:hint="eastAsia"/>
        </w:rPr>
        <w:t xml:space="preserve">Fitted </w:t>
      </w:r>
      <w:r>
        <w:t xml:space="preserve">status: </w:t>
      </w:r>
      <w:r>
        <w:rPr>
          <w:rFonts w:hint="eastAsia"/>
        </w:rPr>
        <w:t xml:space="preserve"> (</w:t>
      </w:r>
      <w:r w:rsidRPr="00840BE7">
        <w:rPr>
          <w:b/>
          <w:color w:val="FF0000"/>
        </w:rPr>
        <w:t xml:space="preserve">red: </w:t>
      </w:r>
      <w:r>
        <w:t xml:space="preserve">original, </w:t>
      </w:r>
      <w:r w:rsidRPr="00224D21">
        <w:rPr>
          <w:b/>
          <w:color w:val="0070C0"/>
        </w:rPr>
        <w:t>blue:</w:t>
      </w:r>
      <w:r>
        <w:rPr>
          <w:b/>
          <w:color w:val="0070C0"/>
        </w:rPr>
        <w:t xml:space="preserve"> </w:t>
      </w:r>
      <w:r>
        <w:t>fitted</w:t>
      </w:r>
      <w:r>
        <w:rPr>
          <w:rFonts w:hint="eastAsia"/>
        </w:rPr>
        <w:t>)</w:t>
      </w:r>
    </w:p>
    <w:p w14:paraId="3F2BAAFD" w14:textId="30C01DE1" w:rsidR="00224D21" w:rsidRPr="00224D21" w:rsidRDefault="006B7106" w:rsidP="00224D21">
      <w:r>
        <w:rPr>
          <w:noProof/>
        </w:rPr>
        <w:drawing>
          <wp:inline distT="0" distB="0" distL="0" distR="0" wp14:anchorId="55471E06" wp14:editId="331083E7">
            <wp:extent cx="2879769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tload reg 60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6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D21" w:rsidRPr="0022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242F"/>
    <w:multiLevelType w:val="hybridMultilevel"/>
    <w:tmpl w:val="F7CCE780"/>
    <w:lvl w:ilvl="0" w:tplc="ACA6124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TMzMLW0MDUwMzVW0lEKTi0uzszPAykwrgUA6wvL5CwAAAA="/>
  </w:docVars>
  <w:rsids>
    <w:rsidRoot w:val="001B692A"/>
    <w:rsid w:val="00076894"/>
    <w:rsid w:val="00142E8F"/>
    <w:rsid w:val="001B692A"/>
    <w:rsid w:val="001F3FEF"/>
    <w:rsid w:val="00223D93"/>
    <w:rsid w:val="00224D21"/>
    <w:rsid w:val="002500E0"/>
    <w:rsid w:val="00267BF0"/>
    <w:rsid w:val="00460636"/>
    <w:rsid w:val="004914B5"/>
    <w:rsid w:val="004C36DF"/>
    <w:rsid w:val="00502F21"/>
    <w:rsid w:val="00547CE5"/>
    <w:rsid w:val="005F6BE9"/>
    <w:rsid w:val="00607616"/>
    <w:rsid w:val="006B7106"/>
    <w:rsid w:val="006D0BE2"/>
    <w:rsid w:val="00733C91"/>
    <w:rsid w:val="007D510B"/>
    <w:rsid w:val="00840BE7"/>
    <w:rsid w:val="0084540B"/>
    <w:rsid w:val="00864789"/>
    <w:rsid w:val="008D132C"/>
    <w:rsid w:val="009250E9"/>
    <w:rsid w:val="009422EB"/>
    <w:rsid w:val="009727F0"/>
    <w:rsid w:val="00974B95"/>
    <w:rsid w:val="00A10305"/>
    <w:rsid w:val="00A66AEE"/>
    <w:rsid w:val="00A83843"/>
    <w:rsid w:val="00AB4D16"/>
    <w:rsid w:val="00B132DF"/>
    <w:rsid w:val="00B37BE4"/>
    <w:rsid w:val="00C22855"/>
    <w:rsid w:val="00C43AAC"/>
    <w:rsid w:val="00C852F8"/>
    <w:rsid w:val="00CD7548"/>
    <w:rsid w:val="00D31A42"/>
    <w:rsid w:val="00DA1ECB"/>
    <w:rsid w:val="00E0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504"/>
  <w15:chartTrackingRefBased/>
  <w15:docId w15:val="{99037F1F-3D3A-4579-9F12-1FD34CF2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2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540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845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el.gov/grid/solar-integration-data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ps.nrel.gov/wind-prospecto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D0C9D-F87C-46FB-9D3F-035B6332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Hu</dc:creator>
  <cp:keywords/>
  <dc:description/>
  <cp:lastModifiedBy>Q Hu</cp:lastModifiedBy>
  <cp:revision>16</cp:revision>
  <dcterms:created xsi:type="dcterms:W3CDTF">2017-10-04T02:10:00Z</dcterms:created>
  <dcterms:modified xsi:type="dcterms:W3CDTF">2017-10-07T19:19:00Z</dcterms:modified>
</cp:coreProperties>
</file>